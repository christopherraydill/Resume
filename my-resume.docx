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565" w:rsidRPr="00D25C9D" w:rsidRDefault="00C85F49" w:rsidP="00D25C9D">
      <w:pPr>
        <w:spacing w:after="0" w:line="240" w:lineRule="auto"/>
        <w:jc w:val="center"/>
      </w:pPr>
      <w:r w:rsidRPr="00D25C9D">
        <w:rPr>
          <w:rFonts w:ascii="Times" w:hAnsi="Times" w:cs="Times"/>
          <w:color w:val="000000"/>
          <w:sz w:val="56"/>
          <w:szCs w:val="53"/>
        </w:rPr>
        <w:t>Christopher Dill</w:t>
      </w:r>
    </w:p>
    <w:p w:rsidR="00672565" w:rsidRPr="00D25C9D" w:rsidRDefault="00C85F49" w:rsidP="00D25C9D">
      <w:pPr>
        <w:spacing w:after="0" w:line="240" w:lineRule="auto"/>
        <w:contextualSpacing/>
        <w:jc w:val="center"/>
        <w:rPr>
          <w:sz w:val="24"/>
          <w:szCs w:val="24"/>
        </w:rPr>
      </w:pPr>
      <w:r w:rsidRPr="00D25C9D">
        <w:rPr>
          <w:rFonts w:ascii="Times" w:hAnsi="Times" w:cs="Times"/>
          <w:color w:val="000000"/>
          <w:sz w:val="24"/>
          <w:szCs w:val="24"/>
        </w:rPr>
        <w:t>2730 W Turner St</w:t>
      </w:r>
    </w:p>
    <w:p w:rsidR="00672565" w:rsidRPr="00D25C9D" w:rsidRDefault="00C85F49" w:rsidP="00D25C9D">
      <w:pPr>
        <w:spacing w:after="0" w:line="240" w:lineRule="auto"/>
        <w:contextualSpacing/>
        <w:jc w:val="center"/>
        <w:rPr>
          <w:sz w:val="24"/>
          <w:szCs w:val="24"/>
        </w:rPr>
      </w:pPr>
      <w:r w:rsidRPr="00D25C9D">
        <w:rPr>
          <w:rFonts w:ascii="Times" w:hAnsi="Times" w:cs="Times"/>
          <w:color w:val="000000"/>
          <w:sz w:val="24"/>
          <w:szCs w:val="24"/>
        </w:rPr>
        <w:t>Springfield, Missouri</w:t>
      </w:r>
    </w:p>
    <w:p w:rsidR="00672565" w:rsidRPr="00D25C9D" w:rsidRDefault="00C85F49" w:rsidP="00D25C9D">
      <w:pPr>
        <w:spacing w:after="0" w:line="240" w:lineRule="auto"/>
        <w:contextualSpacing/>
        <w:jc w:val="center"/>
        <w:rPr>
          <w:sz w:val="24"/>
          <w:szCs w:val="24"/>
        </w:rPr>
      </w:pPr>
      <w:r w:rsidRPr="00D25C9D">
        <w:rPr>
          <w:rFonts w:ascii="Times" w:hAnsi="Times" w:cs="Times"/>
          <w:color w:val="000000"/>
          <w:sz w:val="24"/>
          <w:szCs w:val="24"/>
        </w:rPr>
        <w:t>417-631-1225</w:t>
      </w:r>
    </w:p>
    <w:p w:rsidR="00672565" w:rsidRPr="00D25C9D" w:rsidRDefault="00C85F49" w:rsidP="00D25C9D">
      <w:pPr>
        <w:spacing w:after="0" w:line="240" w:lineRule="auto"/>
        <w:contextualSpacing/>
        <w:jc w:val="center"/>
        <w:rPr>
          <w:sz w:val="24"/>
          <w:szCs w:val="24"/>
        </w:rPr>
      </w:pPr>
      <w:r w:rsidRPr="00D25C9D">
        <w:rPr>
          <w:rFonts w:ascii="Times" w:hAnsi="Times" w:cs="Times"/>
          <w:color w:val="000000"/>
          <w:sz w:val="24"/>
          <w:szCs w:val="24"/>
        </w:rPr>
        <w:t>cd0814231@otc.edu</w:t>
      </w:r>
    </w:p>
    <w:p w:rsidR="00672565" w:rsidRPr="00D25C9D" w:rsidRDefault="00C85F49" w:rsidP="00D25C9D">
      <w:pPr>
        <w:spacing w:after="0" w:line="240" w:lineRule="auto"/>
        <w:outlineLvl w:val="2"/>
      </w:pPr>
      <w:r w:rsidRPr="00D25C9D">
        <w:rPr>
          <w:rFonts w:ascii="Times" w:hAnsi="Times" w:cs="Times"/>
          <w:b/>
          <w:color w:val="000000"/>
          <w:sz w:val="36"/>
          <w:szCs w:val="33"/>
        </w:rPr>
        <w:t>Summary</w:t>
      </w:r>
    </w:p>
    <w:p w:rsidR="00672565" w:rsidRPr="00D25C9D" w:rsidRDefault="00C85F49" w:rsidP="00DD0F78">
      <w:pPr>
        <w:spacing w:after="240" w:line="240" w:lineRule="auto"/>
        <w:jc w:val="both"/>
      </w:pPr>
      <w:r w:rsidRPr="00D25C9D">
        <w:rPr>
          <w:rFonts w:ascii="Times" w:hAnsi="Times" w:cs="Times"/>
          <w:color w:val="000000"/>
          <w:sz w:val="24"/>
          <w:szCs w:val="24"/>
        </w:rPr>
        <w:t>A motivated and tech-savvy sales associate with 5 years of experience working in sales and costumer service in a fast paced environment. Skills include public speaking, creative problem solving and intermediate level graphic design. Able to communicate effectively with a team and very keen to develop more professional skills, such as computer networking.</w:t>
      </w:r>
    </w:p>
    <w:p w:rsidR="00672565" w:rsidRPr="00D25C9D" w:rsidRDefault="00C85F49" w:rsidP="00D25C9D">
      <w:pPr>
        <w:spacing w:after="0" w:line="240" w:lineRule="auto"/>
        <w:outlineLvl w:val="2"/>
      </w:pPr>
      <w:r w:rsidRPr="00D25C9D">
        <w:rPr>
          <w:rFonts w:ascii="Times" w:hAnsi="Times" w:cs="Times"/>
          <w:b/>
          <w:color w:val="000000"/>
          <w:sz w:val="36"/>
          <w:szCs w:val="33"/>
        </w:rPr>
        <w:t>Education</w:t>
      </w:r>
    </w:p>
    <w:p w:rsidR="00672565" w:rsidRPr="00D25C9D" w:rsidRDefault="00C85F49" w:rsidP="00DD0F78">
      <w:pPr>
        <w:spacing w:after="0" w:line="240" w:lineRule="auto"/>
      </w:pPr>
      <w:r w:rsidRPr="00D25C9D">
        <w:rPr>
          <w:rFonts w:ascii="Times" w:hAnsi="Times" w:cs="Times"/>
          <w:b/>
          <w:color w:val="000000"/>
          <w:sz w:val="24"/>
          <w:szCs w:val="24"/>
        </w:rPr>
        <w:t>Ozarks Technical Community College</w:t>
      </w:r>
      <w:r w:rsidR="00DD0F78">
        <w:t xml:space="preserve">                              </w:t>
      </w:r>
      <w:r w:rsidRPr="00DD0F78">
        <w:rPr>
          <w:rFonts w:ascii="Times" w:hAnsi="Times" w:cs="Times"/>
          <w:b/>
          <w:color w:val="000000"/>
          <w:sz w:val="24"/>
          <w:szCs w:val="24"/>
        </w:rPr>
        <w:t>Computer Inf</w:t>
      </w:r>
      <w:r w:rsidR="00DD0F78">
        <w:rPr>
          <w:rFonts w:ascii="Times" w:hAnsi="Times" w:cs="Times"/>
          <w:b/>
          <w:color w:val="000000"/>
          <w:sz w:val="24"/>
          <w:szCs w:val="24"/>
        </w:rPr>
        <w:t>ormation Science -</w:t>
      </w:r>
      <w:r w:rsidRPr="00DD0F78">
        <w:rPr>
          <w:rFonts w:ascii="Times" w:hAnsi="Times" w:cs="Times"/>
          <w:b/>
          <w:color w:val="000000"/>
          <w:sz w:val="24"/>
          <w:szCs w:val="24"/>
        </w:rPr>
        <w:t>ASS.CIS</w:t>
      </w:r>
    </w:p>
    <w:p w:rsidR="00672565" w:rsidRPr="00DD0F78" w:rsidRDefault="00C85F49" w:rsidP="00D25C9D">
      <w:pPr>
        <w:spacing w:after="0" w:line="240" w:lineRule="auto"/>
        <w:rPr>
          <w:i/>
        </w:rPr>
      </w:pPr>
      <w:r w:rsidRPr="00DD0F78">
        <w:rPr>
          <w:rFonts w:ascii="Times" w:hAnsi="Times" w:cs="Times"/>
          <w:i/>
          <w:color w:val="000000"/>
          <w:sz w:val="24"/>
          <w:szCs w:val="24"/>
        </w:rPr>
        <w:t>Enrolled May 2014</w:t>
      </w:r>
    </w:p>
    <w:p w:rsidR="00672565" w:rsidRPr="00D25C9D" w:rsidRDefault="00C85F49" w:rsidP="00DD0F78">
      <w:pPr>
        <w:spacing w:after="240" w:line="240" w:lineRule="auto"/>
        <w:jc w:val="both"/>
      </w:pPr>
      <w:r w:rsidRPr="00D25C9D">
        <w:rPr>
          <w:rFonts w:ascii="Times" w:hAnsi="Times" w:cs="Times"/>
          <w:color w:val="000000"/>
          <w:sz w:val="24"/>
          <w:szCs w:val="24"/>
        </w:rPr>
        <w:t>This Associate of Applied Science degree program prepares students with the essential knowledge and skills to develop computer applications within the business environment of local industries using current programming languages, database programming, and other development tools necessary in today's workplace. This program uses as a guide the competencies outlined by the National Business Education Association, as well as various industry certification standards, such as those developed by Microsoft Corporation.</w:t>
      </w:r>
    </w:p>
    <w:p w:rsidR="00672565" w:rsidRPr="00D25C9D" w:rsidRDefault="00C85F49" w:rsidP="00D25C9D">
      <w:pPr>
        <w:spacing w:after="0" w:line="240" w:lineRule="auto"/>
        <w:outlineLvl w:val="2"/>
      </w:pPr>
      <w:r w:rsidRPr="00D25C9D">
        <w:rPr>
          <w:rFonts w:ascii="Times" w:hAnsi="Times" w:cs="Times"/>
          <w:b/>
          <w:color w:val="000000"/>
          <w:sz w:val="36"/>
          <w:szCs w:val="33"/>
        </w:rPr>
        <w:t>Employment History</w:t>
      </w:r>
    </w:p>
    <w:p w:rsidR="00672565" w:rsidRPr="00D25C9D" w:rsidRDefault="00C85F49" w:rsidP="00D25C9D">
      <w:pPr>
        <w:spacing w:after="0" w:line="240" w:lineRule="auto"/>
      </w:pPr>
      <w:r w:rsidRPr="00D25C9D">
        <w:rPr>
          <w:rFonts w:ascii="Times" w:hAnsi="Times" w:cs="Times"/>
          <w:b/>
          <w:color w:val="000000"/>
          <w:sz w:val="24"/>
          <w:szCs w:val="24"/>
        </w:rPr>
        <w:t>McDonald's</w:t>
      </w:r>
    </w:p>
    <w:p w:rsidR="00672565" w:rsidRPr="00D25C9D" w:rsidRDefault="00C85F49" w:rsidP="00D25C9D">
      <w:pPr>
        <w:spacing w:after="0" w:line="240" w:lineRule="auto"/>
      </w:pPr>
      <w:r w:rsidRPr="00D25C9D">
        <w:rPr>
          <w:rFonts w:ascii="Times" w:hAnsi="Times" w:cs="Times"/>
          <w:color w:val="000000"/>
          <w:sz w:val="24"/>
          <w:szCs w:val="24"/>
        </w:rPr>
        <w:t>Crew</w:t>
      </w:r>
      <w:r w:rsidR="00DD0F78">
        <w:t xml:space="preserve">                                                                                                                                                </w:t>
      </w:r>
      <w:r w:rsidRPr="00D25C9D">
        <w:rPr>
          <w:rFonts w:ascii="Times" w:hAnsi="Times" w:cs="Times"/>
          <w:color w:val="000000"/>
          <w:sz w:val="24"/>
          <w:szCs w:val="24"/>
        </w:rPr>
        <w:t>May 2014 – Present</w:t>
      </w:r>
    </w:p>
    <w:p w:rsidR="00672565" w:rsidRPr="00D25C9D" w:rsidRDefault="00C85F49" w:rsidP="00DD0F78">
      <w:pPr>
        <w:spacing w:after="240" w:line="240" w:lineRule="auto"/>
        <w:jc w:val="both"/>
      </w:pPr>
      <w:r w:rsidRPr="00D25C9D">
        <w:rPr>
          <w:rFonts w:ascii="Times" w:hAnsi="Times" w:cs="Times"/>
          <w:color w:val="000000"/>
          <w:sz w:val="24"/>
          <w:szCs w:val="24"/>
        </w:rPr>
        <w:t xml:space="preserve">As </w:t>
      </w:r>
      <w:r w:rsidR="00DD0F78">
        <w:rPr>
          <w:rFonts w:ascii="Times" w:hAnsi="Times" w:cs="Times"/>
          <w:color w:val="000000"/>
          <w:sz w:val="24"/>
          <w:szCs w:val="24"/>
        </w:rPr>
        <w:t xml:space="preserve">crew member with </w:t>
      </w:r>
      <w:r w:rsidR="00DD0F78" w:rsidRPr="00D25C9D">
        <w:rPr>
          <w:rFonts w:ascii="Times" w:hAnsi="Times" w:cs="Times"/>
          <w:color w:val="000000"/>
          <w:sz w:val="24"/>
          <w:szCs w:val="24"/>
        </w:rPr>
        <w:t>knowledge</w:t>
      </w:r>
      <w:r w:rsidR="00DD0F78">
        <w:rPr>
          <w:rFonts w:ascii="Times" w:hAnsi="Times" w:cs="Times"/>
          <w:color w:val="000000"/>
          <w:sz w:val="24"/>
          <w:szCs w:val="24"/>
        </w:rPr>
        <w:t xml:space="preserve"> </w:t>
      </w:r>
      <w:r w:rsidR="00DD0F78">
        <w:rPr>
          <w:rFonts w:ascii="Times" w:hAnsi="Times" w:cs="Times"/>
          <w:color w:val="000000"/>
          <w:sz w:val="24"/>
          <w:szCs w:val="24"/>
        </w:rPr>
        <w:t>of maintenance,</w:t>
      </w:r>
      <w:r w:rsidRPr="00D25C9D">
        <w:rPr>
          <w:rFonts w:ascii="Times" w:hAnsi="Times" w:cs="Times"/>
          <w:color w:val="000000"/>
          <w:sz w:val="24"/>
          <w:szCs w:val="24"/>
        </w:rPr>
        <w:t xml:space="preserve"> </w:t>
      </w:r>
      <w:r w:rsidR="00DD0F78">
        <w:rPr>
          <w:rFonts w:ascii="Times" w:hAnsi="Times" w:cs="Times"/>
          <w:color w:val="000000"/>
          <w:sz w:val="24"/>
          <w:szCs w:val="24"/>
        </w:rPr>
        <w:t>customer service, and</w:t>
      </w:r>
      <w:r w:rsidRPr="00D25C9D">
        <w:rPr>
          <w:rFonts w:ascii="Times" w:hAnsi="Times" w:cs="Times"/>
          <w:color w:val="000000"/>
          <w:sz w:val="24"/>
          <w:szCs w:val="24"/>
        </w:rPr>
        <w:t xml:space="preserve"> all of the</w:t>
      </w:r>
      <w:r w:rsidR="00DD0F78">
        <w:rPr>
          <w:rFonts w:ascii="Times" w:hAnsi="Times" w:cs="Times"/>
          <w:color w:val="000000"/>
          <w:sz w:val="24"/>
          <w:szCs w:val="24"/>
        </w:rPr>
        <w:t xml:space="preserve"> various</w:t>
      </w:r>
      <w:r w:rsidRPr="00D25C9D">
        <w:rPr>
          <w:rFonts w:ascii="Times" w:hAnsi="Times" w:cs="Times"/>
          <w:color w:val="000000"/>
          <w:sz w:val="24"/>
          <w:szCs w:val="24"/>
        </w:rPr>
        <w:t xml:space="preserve"> </w:t>
      </w:r>
      <w:r w:rsidR="00DD0F78" w:rsidRPr="00D25C9D">
        <w:rPr>
          <w:rFonts w:ascii="Times" w:hAnsi="Times" w:cs="Times"/>
          <w:color w:val="000000"/>
          <w:sz w:val="24"/>
          <w:szCs w:val="24"/>
        </w:rPr>
        <w:t>positions</w:t>
      </w:r>
      <w:r w:rsidR="00DD0F78">
        <w:rPr>
          <w:rFonts w:ascii="Times" w:hAnsi="Times" w:cs="Times"/>
          <w:color w:val="000000"/>
          <w:sz w:val="24"/>
          <w:szCs w:val="24"/>
        </w:rPr>
        <w:t>, with</w:t>
      </w:r>
      <w:r w:rsidRPr="00D25C9D">
        <w:rPr>
          <w:rFonts w:ascii="Times" w:hAnsi="Times" w:cs="Times"/>
          <w:color w:val="000000"/>
          <w:sz w:val="24"/>
          <w:szCs w:val="24"/>
        </w:rPr>
        <w:t xml:space="preserve"> the achievement </w:t>
      </w:r>
      <w:r w:rsidR="00DD0F78">
        <w:rPr>
          <w:rFonts w:ascii="Times" w:hAnsi="Times" w:cs="Times"/>
          <w:color w:val="000000"/>
          <w:sz w:val="24"/>
          <w:szCs w:val="24"/>
        </w:rPr>
        <w:t>of the fastest person</w:t>
      </w:r>
      <w:r w:rsidRPr="00D25C9D">
        <w:rPr>
          <w:rFonts w:ascii="Times" w:hAnsi="Times" w:cs="Times"/>
          <w:color w:val="000000"/>
          <w:sz w:val="24"/>
          <w:szCs w:val="24"/>
        </w:rPr>
        <w:t>.</w:t>
      </w:r>
    </w:p>
    <w:p w:rsidR="00672565" w:rsidRPr="00D25C9D" w:rsidRDefault="00C85F49" w:rsidP="00D25C9D">
      <w:pPr>
        <w:spacing w:after="0" w:line="240" w:lineRule="auto"/>
        <w:outlineLvl w:val="2"/>
      </w:pPr>
      <w:r w:rsidRPr="00D25C9D">
        <w:rPr>
          <w:rFonts w:ascii="Times" w:hAnsi="Times" w:cs="Times"/>
          <w:b/>
          <w:color w:val="000000"/>
          <w:sz w:val="36"/>
          <w:szCs w:val="33"/>
        </w:rPr>
        <w:t>Hobbies &amp; Interests</w:t>
      </w:r>
    </w:p>
    <w:p w:rsidR="00D25C9D" w:rsidRPr="00D25C9D" w:rsidRDefault="00C85F49" w:rsidP="00DD0F78">
      <w:pPr>
        <w:spacing w:after="240" w:line="240" w:lineRule="auto"/>
        <w:jc w:val="both"/>
      </w:pPr>
      <w:r w:rsidRPr="00D25C9D">
        <w:rPr>
          <w:rFonts w:ascii="Times" w:hAnsi="Times" w:cs="Times"/>
          <w:color w:val="000000"/>
          <w:sz w:val="24"/>
          <w:szCs w:val="24"/>
        </w:rPr>
        <w:t>An otoku, geek and nerd with a love for creating media and crafting objects. Manga writing and game design, with a Manga called Hair Extensions, with over a thousand characters.</w:t>
      </w:r>
    </w:p>
    <w:p w:rsidR="00672565" w:rsidRPr="00D25C9D" w:rsidRDefault="00C85F49" w:rsidP="00D25C9D">
      <w:pPr>
        <w:spacing w:after="0" w:line="240" w:lineRule="auto"/>
        <w:outlineLvl w:val="2"/>
      </w:pPr>
      <w:r w:rsidRPr="00D25C9D">
        <w:rPr>
          <w:rFonts w:ascii="Times" w:hAnsi="Times" w:cs="Times"/>
          <w:b/>
          <w:color w:val="000000"/>
          <w:sz w:val="36"/>
          <w:szCs w:val="33"/>
        </w:rPr>
        <w:t>Professional Skills</w:t>
      </w:r>
    </w:p>
    <w:p w:rsidR="00DD0F78" w:rsidRDefault="00D25C9D" w:rsidP="00DD0F78">
      <w:pPr>
        <w:spacing w:after="0" w:line="240" w:lineRule="auto"/>
        <w:jc w:val="both"/>
        <w:rPr>
          <w:rFonts w:ascii="Times" w:hAnsi="Times" w:cs="Times"/>
          <w:color w:val="000000"/>
          <w:sz w:val="24"/>
          <w:szCs w:val="24"/>
        </w:rPr>
      </w:pPr>
      <w:r w:rsidRPr="00DD0F78">
        <w:rPr>
          <w:rFonts w:ascii="Times" w:hAnsi="Times" w:cs="Times"/>
          <w:i/>
          <w:color w:val="000000"/>
          <w:sz w:val="24"/>
          <w:szCs w:val="24"/>
        </w:rPr>
        <w:t>Expert</w:t>
      </w:r>
      <w:r>
        <w:rPr>
          <w:rFonts w:ascii="Times" w:hAnsi="Times" w:cs="Times"/>
          <w:color w:val="000000"/>
          <w:sz w:val="24"/>
          <w:szCs w:val="24"/>
        </w:rPr>
        <w:t>:</w:t>
      </w:r>
      <w:r w:rsidRPr="00D25C9D">
        <w:rPr>
          <w:rFonts w:ascii="Times" w:hAnsi="Times" w:cs="Times"/>
          <w:color w:val="000000"/>
          <w:sz w:val="24"/>
          <w:szCs w:val="24"/>
        </w:rPr>
        <w:t xml:space="preserve"> </w:t>
      </w:r>
    </w:p>
    <w:p w:rsidR="00672565" w:rsidRPr="00D25C9D" w:rsidRDefault="00C85F49" w:rsidP="00DD0F78">
      <w:pPr>
        <w:spacing w:after="0" w:line="240" w:lineRule="auto"/>
        <w:jc w:val="both"/>
      </w:pPr>
      <w:r w:rsidRPr="00D25C9D">
        <w:rPr>
          <w:rFonts w:ascii="Times" w:hAnsi="Times" w:cs="Times"/>
          <w:color w:val="000000"/>
          <w:sz w:val="24"/>
          <w:szCs w:val="24"/>
        </w:rPr>
        <w:t>Game Design</w:t>
      </w:r>
      <w:r w:rsidR="00D25C9D">
        <w:rPr>
          <w:rFonts w:ascii="Times" w:hAnsi="Times" w:cs="Times"/>
          <w:color w:val="000000"/>
          <w:sz w:val="24"/>
          <w:szCs w:val="24"/>
        </w:rPr>
        <w:t>,</w:t>
      </w:r>
      <w:r w:rsidR="00D25C9D">
        <w:t xml:space="preserve"> </w:t>
      </w:r>
      <w:r w:rsidR="00D25C9D">
        <w:rPr>
          <w:rFonts w:ascii="Times" w:hAnsi="Times" w:cs="Times"/>
          <w:color w:val="000000"/>
          <w:sz w:val="24"/>
          <w:szCs w:val="24"/>
        </w:rPr>
        <w:t>Story Sto</w:t>
      </w:r>
      <w:bookmarkStart w:id="0" w:name="_GoBack"/>
      <w:bookmarkEnd w:id="0"/>
      <w:r w:rsidR="00D25C9D">
        <w:rPr>
          <w:rFonts w:ascii="Times" w:hAnsi="Times" w:cs="Times"/>
          <w:color w:val="000000"/>
          <w:sz w:val="24"/>
          <w:szCs w:val="24"/>
        </w:rPr>
        <w:t>rytelling</w:t>
      </w:r>
      <w:r w:rsidR="00D25C9D">
        <w:t xml:space="preserve">, </w:t>
      </w:r>
      <w:r w:rsidR="00D25C9D">
        <w:rPr>
          <w:rFonts w:ascii="Times" w:hAnsi="Times" w:cs="Times"/>
          <w:color w:val="000000"/>
          <w:sz w:val="24"/>
          <w:szCs w:val="24"/>
        </w:rPr>
        <w:t>C#</w:t>
      </w:r>
      <w:r w:rsidR="00D25C9D">
        <w:t xml:space="preserve">, </w:t>
      </w:r>
      <w:r w:rsidRPr="00D25C9D">
        <w:rPr>
          <w:rFonts w:ascii="Times" w:hAnsi="Times" w:cs="Times"/>
          <w:color w:val="000000"/>
          <w:sz w:val="24"/>
          <w:szCs w:val="24"/>
        </w:rPr>
        <w:t>HTML5</w:t>
      </w:r>
      <w:r w:rsidR="00D25C9D">
        <w:rPr>
          <w:rFonts w:ascii="Times" w:hAnsi="Times" w:cs="Times"/>
          <w:color w:val="000000"/>
          <w:sz w:val="24"/>
          <w:szCs w:val="24"/>
        </w:rPr>
        <w:t>,</w:t>
      </w:r>
      <w:r w:rsidR="00D25C9D">
        <w:t xml:space="preserve"> </w:t>
      </w:r>
      <w:r w:rsidR="00D25C9D">
        <w:rPr>
          <w:rFonts w:ascii="Times" w:hAnsi="Times" w:cs="Times"/>
          <w:color w:val="000000"/>
          <w:sz w:val="24"/>
          <w:szCs w:val="24"/>
        </w:rPr>
        <w:t>Visual Basic</w:t>
      </w:r>
      <w:r w:rsidR="00DD0F78">
        <w:rPr>
          <w:rFonts w:ascii="Times" w:hAnsi="Times" w:cs="Times"/>
          <w:color w:val="000000"/>
          <w:sz w:val="24"/>
          <w:szCs w:val="24"/>
        </w:rPr>
        <w:t>.</w:t>
      </w:r>
    </w:p>
    <w:p w:rsidR="00DD0F78" w:rsidRDefault="00D25C9D" w:rsidP="00DD0F78">
      <w:pPr>
        <w:spacing w:after="0" w:line="240" w:lineRule="auto"/>
        <w:jc w:val="both"/>
        <w:rPr>
          <w:rFonts w:ascii="Times" w:hAnsi="Times" w:cs="Times"/>
          <w:color w:val="000000"/>
          <w:sz w:val="24"/>
          <w:szCs w:val="24"/>
        </w:rPr>
      </w:pPr>
      <w:r w:rsidRPr="00DD0F78">
        <w:rPr>
          <w:rFonts w:ascii="Times" w:hAnsi="Times" w:cs="Times"/>
          <w:i/>
          <w:color w:val="000000"/>
          <w:sz w:val="24"/>
          <w:szCs w:val="24"/>
        </w:rPr>
        <w:t>Advanced</w:t>
      </w:r>
      <w:r>
        <w:rPr>
          <w:rFonts w:ascii="Times" w:hAnsi="Times" w:cs="Times"/>
          <w:color w:val="000000"/>
          <w:sz w:val="24"/>
          <w:szCs w:val="24"/>
        </w:rPr>
        <w:t>:</w:t>
      </w:r>
      <w:r w:rsidRPr="00D25C9D">
        <w:rPr>
          <w:rFonts w:ascii="Times" w:hAnsi="Times" w:cs="Times"/>
          <w:color w:val="000000"/>
          <w:sz w:val="24"/>
          <w:szCs w:val="24"/>
        </w:rPr>
        <w:t xml:space="preserve"> </w:t>
      </w:r>
    </w:p>
    <w:p w:rsidR="00672565" w:rsidRPr="00D25C9D" w:rsidRDefault="00D25C9D" w:rsidP="00DD0F78">
      <w:pPr>
        <w:spacing w:after="0" w:line="240" w:lineRule="auto"/>
        <w:jc w:val="both"/>
      </w:pPr>
      <w:r>
        <w:rPr>
          <w:rFonts w:ascii="Times" w:hAnsi="Times" w:cs="Times"/>
          <w:color w:val="000000"/>
          <w:sz w:val="24"/>
          <w:szCs w:val="24"/>
        </w:rPr>
        <w:t>Adobe Photoshop</w:t>
      </w:r>
      <w:r>
        <w:t xml:space="preserve">, </w:t>
      </w:r>
      <w:r>
        <w:rPr>
          <w:rFonts w:ascii="Times" w:hAnsi="Times" w:cs="Times"/>
          <w:color w:val="000000"/>
          <w:sz w:val="24"/>
          <w:szCs w:val="24"/>
        </w:rPr>
        <w:t>3ds Max</w:t>
      </w:r>
      <w:r>
        <w:t xml:space="preserve">, </w:t>
      </w:r>
      <w:r>
        <w:rPr>
          <w:rFonts w:ascii="Times" w:hAnsi="Times" w:cs="Times"/>
          <w:color w:val="000000"/>
          <w:sz w:val="24"/>
          <w:szCs w:val="24"/>
        </w:rPr>
        <w:t>Unity</w:t>
      </w:r>
      <w:r>
        <w:t xml:space="preserve">, </w:t>
      </w:r>
      <w:r>
        <w:rPr>
          <w:rFonts w:ascii="Times" w:hAnsi="Times" w:cs="Times"/>
          <w:color w:val="000000"/>
          <w:sz w:val="24"/>
          <w:szCs w:val="24"/>
        </w:rPr>
        <w:t xml:space="preserve">Java, </w:t>
      </w:r>
      <w:r w:rsidR="00DD0F78">
        <w:rPr>
          <w:rFonts w:ascii="Times" w:hAnsi="Times" w:cs="Times"/>
          <w:color w:val="000000"/>
          <w:sz w:val="24"/>
          <w:szCs w:val="24"/>
        </w:rPr>
        <w:t>Javascript, CSS.</w:t>
      </w:r>
    </w:p>
    <w:p w:rsidR="00DD0F78" w:rsidRDefault="00D25C9D" w:rsidP="00DD0F78">
      <w:pPr>
        <w:spacing w:after="0" w:line="240" w:lineRule="auto"/>
        <w:jc w:val="both"/>
        <w:rPr>
          <w:rFonts w:ascii="Times" w:hAnsi="Times" w:cs="Times"/>
          <w:color w:val="000000"/>
          <w:sz w:val="24"/>
          <w:szCs w:val="24"/>
        </w:rPr>
      </w:pPr>
      <w:r w:rsidRPr="00DD0F78">
        <w:rPr>
          <w:rFonts w:ascii="Times" w:hAnsi="Times" w:cs="Times"/>
          <w:i/>
          <w:color w:val="000000"/>
          <w:sz w:val="24"/>
          <w:szCs w:val="24"/>
        </w:rPr>
        <w:t>Intermediate</w:t>
      </w:r>
      <w:r>
        <w:rPr>
          <w:rFonts w:ascii="Times" w:hAnsi="Times" w:cs="Times"/>
          <w:color w:val="000000"/>
          <w:sz w:val="24"/>
          <w:szCs w:val="24"/>
        </w:rPr>
        <w:t>:</w:t>
      </w:r>
      <w:r w:rsidRPr="00D25C9D">
        <w:rPr>
          <w:rFonts w:ascii="Times" w:hAnsi="Times" w:cs="Times"/>
          <w:color w:val="000000"/>
          <w:sz w:val="24"/>
          <w:szCs w:val="24"/>
        </w:rPr>
        <w:t xml:space="preserve"> </w:t>
      </w:r>
    </w:p>
    <w:p w:rsidR="00672565" w:rsidRPr="00D25C9D" w:rsidRDefault="00D25C9D" w:rsidP="00DD0F78">
      <w:pPr>
        <w:spacing w:after="0" w:line="240" w:lineRule="auto"/>
        <w:jc w:val="both"/>
      </w:pPr>
      <w:r>
        <w:rPr>
          <w:rFonts w:ascii="Times" w:hAnsi="Times" w:cs="Times"/>
          <w:color w:val="000000"/>
          <w:sz w:val="24"/>
          <w:szCs w:val="24"/>
        </w:rPr>
        <w:t>Graphic Design</w:t>
      </w:r>
      <w:r>
        <w:t xml:space="preserve">, </w:t>
      </w:r>
      <w:r w:rsidR="00C85F49" w:rsidRPr="00D25C9D">
        <w:rPr>
          <w:rFonts w:ascii="Times" w:hAnsi="Times" w:cs="Times"/>
          <w:color w:val="000000"/>
          <w:sz w:val="24"/>
          <w:szCs w:val="24"/>
        </w:rPr>
        <w:t>Adobe Illustrator</w:t>
      </w:r>
      <w:r>
        <w:rPr>
          <w:rFonts w:ascii="Times" w:hAnsi="Times" w:cs="Times"/>
          <w:color w:val="000000"/>
          <w:sz w:val="24"/>
          <w:szCs w:val="24"/>
        </w:rPr>
        <w:t xml:space="preserve">, </w:t>
      </w:r>
      <w:r w:rsidR="00C85F49" w:rsidRPr="00D25C9D">
        <w:rPr>
          <w:rFonts w:ascii="Times" w:hAnsi="Times" w:cs="Times"/>
          <w:color w:val="000000"/>
          <w:sz w:val="24"/>
          <w:szCs w:val="24"/>
        </w:rPr>
        <w:t>Adobe Premiere</w:t>
      </w:r>
      <w:r>
        <w:rPr>
          <w:rFonts w:ascii="Times" w:hAnsi="Times" w:cs="Times"/>
          <w:color w:val="000000"/>
          <w:sz w:val="24"/>
          <w:szCs w:val="24"/>
        </w:rPr>
        <w:t xml:space="preserve">, </w:t>
      </w:r>
      <w:r w:rsidR="00C85F49" w:rsidRPr="00D25C9D">
        <w:rPr>
          <w:rFonts w:ascii="Times" w:hAnsi="Times" w:cs="Times"/>
          <w:color w:val="000000"/>
          <w:sz w:val="24"/>
          <w:szCs w:val="24"/>
        </w:rPr>
        <w:t>Adobe Indesign</w:t>
      </w:r>
      <w:r>
        <w:rPr>
          <w:rFonts w:ascii="Times" w:hAnsi="Times" w:cs="Times"/>
          <w:color w:val="000000"/>
          <w:sz w:val="24"/>
          <w:szCs w:val="24"/>
        </w:rPr>
        <w:t xml:space="preserve">, </w:t>
      </w:r>
      <w:r w:rsidR="00C85F49" w:rsidRPr="00D25C9D">
        <w:rPr>
          <w:rFonts w:ascii="Times" w:hAnsi="Times" w:cs="Times"/>
          <w:color w:val="000000"/>
          <w:sz w:val="24"/>
          <w:szCs w:val="24"/>
        </w:rPr>
        <w:t>Adobe After Effects</w:t>
      </w:r>
      <w:r w:rsidR="00DD0F78">
        <w:rPr>
          <w:rFonts w:ascii="Times" w:hAnsi="Times" w:cs="Times"/>
          <w:color w:val="000000"/>
          <w:sz w:val="24"/>
          <w:szCs w:val="24"/>
        </w:rPr>
        <w:t>.</w:t>
      </w:r>
    </w:p>
    <w:p w:rsidR="00DD0F78" w:rsidRDefault="00D25C9D" w:rsidP="00DD0F78">
      <w:pPr>
        <w:spacing w:after="0" w:line="240" w:lineRule="auto"/>
        <w:jc w:val="both"/>
        <w:rPr>
          <w:rFonts w:ascii="Times" w:hAnsi="Times" w:cs="Times"/>
          <w:color w:val="000000"/>
          <w:sz w:val="24"/>
          <w:szCs w:val="24"/>
        </w:rPr>
      </w:pPr>
      <w:r w:rsidRPr="00DD0F78">
        <w:rPr>
          <w:rFonts w:ascii="Times" w:hAnsi="Times" w:cs="Times"/>
          <w:i/>
          <w:color w:val="000000"/>
          <w:sz w:val="24"/>
          <w:szCs w:val="24"/>
        </w:rPr>
        <w:t>Beginner</w:t>
      </w:r>
      <w:r>
        <w:rPr>
          <w:rFonts w:ascii="Times" w:hAnsi="Times" w:cs="Times"/>
          <w:color w:val="000000"/>
          <w:sz w:val="24"/>
          <w:szCs w:val="24"/>
        </w:rPr>
        <w:t>:</w:t>
      </w:r>
      <w:r w:rsidRPr="00D25C9D">
        <w:rPr>
          <w:rFonts w:ascii="Times" w:hAnsi="Times" w:cs="Times"/>
          <w:color w:val="000000"/>
          <w:sz w:val="24"/>
          <w:szCs w:val="24"/>
        </w:rPr>
        <w:t xml:space="preserve"> </w:t>
      </w:r>
    </w:p>
    <w:p w:rsidR="00672565" w:rsidRPr="00D25C9D" w:rsidRDefault="00D25C9D" w:rsidP="00DD0F78">
      <w:pPr>
        <w:spacing w:after="0" w:line="240" w:lineRule="auto"/>
        <w:jc w:val="both"/>
      </w:pPr>
      <w:r>
        <w:rPr>
          <w:rFonts w:ascii="Times" w:hAnsi="Times" w:cs="Times"/>
          <w:color w:val="000000"/>
          <w:sz w:val="24"/>
          <w:szCs w:val="24"/>
        </w:rPr>
        <w:t>Adobe Audition, Autodesk Maya</w:t>
      </w:r>
      <w:r w:rsidR="00DD0F78">
        <w:rPr>
          <w:rFonts w:ascii="Times" w:hAnsi="Times" w:cs="Times"/>
          <w:color w:val="000000"/>
          <w:sz w:val="24"/>
          <w:szCs w:val="24"/>
        </w:rPr>
        <w:t>.</w:t>
      </w:r>
    </w:p>
    <w:p w:rsidR="00672565" w:rsidRPr="00D25C9D" w:rsidRDefault="00672565" w:rsidP="00D25C9D">
      <w:pPr>
        <w:spacing w:after="0" w:line="240" w:lineRule="auto"/>
      </w:pPr>
    </w:p>
    <w:p w:rsidR="00672565" w:rsidRPr="00D25C9D" w:rsidRDefault="00C85F49" w:rsidP="00D25C9D">
      <w:pPr>
        <w:spacing w:after="0" w:line="240" w:lineRule="auto"/>
        <w:outlineLvl w:val="2"/>
      </w:pPr>
      <w:r w:rsidRPr="00D25C9D">
        <w:rPr>
          <w:rFonts w:ascii="Times" w:hAnsi="Times" w:cs="Times"/>
          <w:b/>
          <w:color w:val="000000"/>
          <w:sz w:val="36"/>
          <w:szCs w:val="33"/>
        </w:rPr>
        <w:t>Languages</w:t>
      </w:r>
    </w:p>
    <w:p w:rsidR="00672565" w:rsidRPr="00D25C9D" w:rsidRDefault="00DD0F78" w:rsidP="00DD0F78">
      <w:pPr>
        <w:spacing w:after="0" w:line="240" w:lineRule="auto"/>
        <w:jc w:val="both"/>
      </w:pPr>
      <w:r w:rsidRPr="00DD0F78">
        <w:rPr>
          <w:rFonts w:ascii="Times" w:hAnsi="Times" w:cs="Times"/>
          <w:i/>
          <w:color w:val="000000"/>
          <w:sz w:val="24"/>
          <w:szCs w:val="24"/>
        </w:rPr>
        <w:t>Beginner</w:t>
      </w:r>
      <w:r>
        <w:rPr>
          <w:rFonts w:ascii="Times" w:hAnsi="Times" w:cs="Times"/>
          <w:color w:val="000000"/>
          <w:sz w:val="24"/>
          <w:szCs w:val="24"/>
        </w:rPr>
        <w:t>:</w:t>
      </w:r>
      <w:r w:rsidRPr="00DD0F78">
        <w:rPr>
          <w:rFonts w:ascii="Times" w:hAnsi="Times" w:cs="Times"/>
          <w:color w:val="000000"/>
          <w:sz w:val="24"/>
          <w:szCs w:val="24"/>
        </w:rPr>
        <w:t xml:space="preserve"> </w:t>
      </w:r>
      <w:r w:rsidR="00C85F49" w:rsidRPr="00DD0F78">
        <w:rPr>
          <w:rFonts w:ascii="Times" w:hAnsi="Times" w:cs="Times"/>
          <w:color w:val="000000"/>
          <w:sz w:val="24"/>
          <w:szCs w:val="24"/>
        </w:rPr>
        <w:t>Spanish</w:t>
      </w:r>
      <w:r>
        <w:rPr>
          <w:rFonts w:ascii="Times" w:hAnsi="Times" w:cs="Times"/>
          <w:color w:val="000000"/>
          <w:sz w:val="24"/>
          <w:szCs w:val="24"/>
        </w:rPr>
        <w:t xml:space="preserve">, </w:t>
      </w:r>
      <w:r w:rsidR="00C85F49" w:rsidRPr="00D25C9D">
        <w:rPr>
          <w:rFonts w:ascii="Times" w:hAnsi="Times" w:cs="Times"/>
          <w:color w:val="000000"/>
          <w:sz w:val="24"/>
          <w:szCs w:val="24"/>
        </w:rPr>
        <w:t>Japanese</w:t>
      </w:r>
      <w:r>
        <w:t xml:space="preserve">, </w:t>
      </w:r>
      <w:r w:rsidR="00C85F49" w:rsidRPr="00D25C9D">
        <w:rPr>
          <w:rFonts w:ascii="Times" w:hAnsi="Times" w:cs="Times"/>
          <w:color w:val="000000"/>
          <w:sz w:val="24"/>
          <w:szCs w:val="24"/>
        </w:rPr>
        <w:t>ASL</w:t>
      </w:r>
      <w:r>
        <w:rPr>
          <w:rFonts w:ascii="Times" w:hAnsi="Times" w:cs="Times"/>
          <w:color w:val="000000"/>
          <w:sz w:val="24"/>
          <w:szCs w:val="24"/>
        </w:rPr>
        <w:t>.</w:t>
      </w:r>
    </w:p>
    <w:sectPr w:rsidR="00672565" w:rsidRPr="00D25C9D" w:rsidSect="00D25C9D">
      <w:pgSz w:w="12240" w:h="15840" w:code="1"/>
      <w:pgMar w:top="1300" w:right="1300" w:bottom="1300" w:left="13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55A" w:rsidRDefault="009C555A" w:rsidP="006E0FDA">
      <w:pPr>
        <w:spacing w:after="0" w:line="240" w:lineRule="auto"/>
      </w:pPr>
      <w:r>
        <w:separator/>
      </w:r>
    </w:p>
  </w:endnote>
  <w:endnote w:type="continuationSeparator" w:id="0">
    <w:p w:rsidR="009C555A" w:rsidRDefault="009C555A"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55A" w:rsidRDefault="009C555A" w:rsidP="006E0FDA">
      <w:pPr>
        <w:spacing w:after="0" w:line="240" w:lineRule="auto"/>
      </w:pPr>
      <w:r>
        <w:separator/>
      </w:r>
    </w:p>
  </w:footnote>
  <w:footnote w:type="continuationSeparator" w:id="0">
    <w:p w:rsidR="009C555A" w:rsidRDefault="009C555A"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361FF4"/>
    <w:rsid w:val="003B5299"/>
    <w:rsid w:val="00493A0C"/>
    <w:rsid w:val="004D6B48"/>
    <w:rsid w:val="00531A4E"/>
    <w:rsid w:val="00535F5A"/>
    <w:rsid w:val="00555F58"/>
    <w:rsid w:val="00672565"/>
    <w:rsid w:val="006E6663"/>
    <w:rsid w:val="008B3AC2"/>
    <w:rsid w:val="008F680D"/>
    <w:rsid w:val="009C555A"/>
    <w:rsid w:val="00AC197E"/>
    <w:rsid w:val="00B21D59"/>
    <w:rsid w:val="00BD419F"/>
    <w:rsid w:val="00C85F49"/>
    <w:rsid w:val="00D25C9D"/>
    <w:rsid w:val="00DD0F78"/>
    <w:rsid w:val="00DF064E"/>
    <w:rsid w:val="00EF403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2066"/>
  <w15:docId w15:val="{D1C999AA-F31B-4DBA-B8D5-440D3AFF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EF40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0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1B8CC-E0F9-4EC8-81EA-4E8B93D38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295</Words>
  <Characters>1685</Characters>
  <Application>Microsoft Office Word</Application>
  <DocSecurity>0</DocSecurity>
  <Lines>14</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DILL, CHRISTOPHER R.</cp:lastModifiedBy>
  <cp:revision>9</cp:revision>
  <cp:lastPrinted>2018-10-23T15:36:00Z</cp:lastPrinted>
  <dcterms:created xsi:type="dcterms:W3CDTF">2012-01-10T09:29:00Z</dcterms:created>
  <dcterms:modified xsi:type="dcterms:W3CDTF">2018-10-23T15:37:00Z</dcterms:modified>
</cp:coreProperties>
</file>